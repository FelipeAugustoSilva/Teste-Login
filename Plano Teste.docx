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1DF31" w14:textId="33D43AEE" w:rsidR="008038E0" w:rsidRPr="00B278CE" w:rsidRDefault="00727F98" w:rsidP="00D40595">
      <w:pPr>
        <w:pStyle w:val="titulo"/>
        <w:jc w:val="center"/>
        <w:rPr>
          <w:rFonts w:ascii="Calibri" w:hAnsi="Calibri" w:cs="Calibri"/>
          <w:sz w:val="40"/>
          <w:szCs w:val="40"/>
        </w:rPr>
      </w:pPr>
      <w:bookmarkStart w:id="0" w:name="_Ref471361557"/>
      <w:r w:rsidRPr="00B278CE">
        <w:rPr>
          <w:rFonts w:ascii="Calibri" w:hAnsi="Calibri" w:cs="Calibri"/>
          <w:sz w:val="40"/>
          <w:szCs w:val="40"/>
        </w:rPr>
        <w:t>Plano de Testes</w:t>
      </w:r>
    </w:p>
    <w:p w14:paraId="6FE58511" w14:textId="77777777" w:rsidR="00431C84" w:rsidRPr="00B278CE" w:rsidRDefault="00431C84" w:rsidP="00D40595">
      <w:pPr>
        <w:pStyle w:val="versao"/>
        <w:jc w:val="center"/>
        <w:rPr>
          <w:rFonts w:ascii="Calibri" w:hAnsi="Calibri" w:cs="Calibri"/>
          <w:sz w:val="40"/>
          <w:szCs w:val="40"/>
        </w:rPr>
      </w:pPr>
    </w:p>
    <w:p w14:paraId="2204726A" w14:textId="6375009D" w:rsidR="00B278CE" w:rsidRPr="00B278CE" w:rsidRDefault="00B278CE" w:rsidP="00B278CE">
      <w:pPr>
        <w:pStyle w:val="sistema"/>
        <w:jc w:val="center"/>
        <w:rPr>
          <w:rFonts w:ascii="Calibri" w:hAnsi="Calibri" w:cs="Calibri"/>
          <w:color w:val="76923C" w:themeColor="accent3" w:themeShade="BF"/>
          <w:sz w:val="40"/>
          <w:szCs w:val="40"/>
        </w:rPr>
      </w:pPr>
      <w:r w:rsidRPr="00B278CE">
        <w:rPr>
          <w:rFonts w:ascii="Calibri" w:hAnsi="Calibri" w:cs="Calibri"/>
          <w:sz w:val="40"/>
          <w:szCs w:val="40"/>
        </w:rPr>
        <w:t>Site:</w:t>
      </w:r>
      <w:r w:rsidR="00D54746" w:rsidRPr="00B278CE">
        <w:rPr>
          <w:rFonts w:ascii="Calibri" w:hAnsi="Calibri" w:cs="Calibri"/>
          <w:color w:val="0000FF"/>
          <w:sz w:val="40"/>
          <w:szCs w:val="40"/>
        </w:rPr>
        <w:t xml:space="preserve"> </w:t>
      </w:r>
      <w:bookmarkEnd w:id="0"/>
      <w:r w:rsidR="00726A58">
        <w:rPr>
          <w:rFonts w:ascii="Calibri" w:hAnsi="Calibri" w:cs="Calibri"/>
          <w:color w:val="76923C" w:themeColor="accent3" w:themeShade="BF"/>
          <w:sz w:val="40"/>
          <w:szCs w:val="40"/>
        </w:rPr>
        <w:t>Games Mania</w:t>
      </w:r>
    </w:p>
    <w:p w14:paraId="4000DC36" w14:textId="77777777" w:rsidR="00B278CE" w:rsidRPr="00B278CE" w:rsidRDefault="00B278CE" w:rsidP="00B278CE">
      <w:pPr>
        <w:pStyle w:val="sistema"/>
        <w:jc w:val="center"/>
        <w:rPr>
          <w:rFonts w:ascii="Calibri" w:hAnsi="Calibri" w:cs="Calibri"/>
          <w:color w:val="76923C" w:themeColor="accent3" w:themeShade="BF"/>
          <w:sz w:val="40"/>
          <w:szCs w:val="40"/>
        </w:rPr>
      </w:pPr>
    </w:p>
    <w:p w14:paraId="7C0CDBF4" w14:textId="77777777" w:rsidR="00B278CE" w:rsidRPr="00B278CE" w:rsidRDefault="00B278CE" w:rsidP="00B278CE">
      <w:pPr>
        <w:pStyle w:val="sistema"/>
        <w:jc w:val="center"/>
        <w:rPr>
          <w:rFonts w:ascii="Calibri" w:hAnsi="Calibri" w:cs="Calibri"/>
          <w:color w:val="76923C" w:themeColor="accent3" w:themeShade="BF"/>
          <w:sz w:val="40"/>
          <w:szCs w:val="40"/>
        </w:rPr>
      </w:pPr>
    </w:p>
    <w:p w14:paraId="47BD34ED" w14:textId="1FA60B01" w:rsidR="008038E0" w:rsidRPr="00B278CE" w:rsidRDefault="00727F98" w:rsidP="00B278CE">
      <w:pPr>
        <w:pStyle w:val="sistema"/>
        <w:jc w:val="center"/>
        <w:rPr>
          <w:rFonts w:ascii="Calibri" w:hAnsi="Calibri" w:cs="Calibri"/>
        </w:rPr>
      </w:pPr>
      <w:r w:rsidRPr="00B278CE">
        <w:rPr>
          <w:rFonts w:ascii="Calibri" w:hAnsi="Calibri" w:cs="Calibri"/>
        </w:rPr>
        <w:t>Conteúdo</w:t>
      </w:r>
    </w:p>
    <w:p w14:paraId="40A43A85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</w:rPr>
        <w:fldChar w:fldCharType="begin"/>
      </w:r>
      <w:r w:rsidRPr="00B278CE">
        <w:rPr>
          <w:rFonts w:ascii="Calibri" w:hAnsi="Calibri" w:cs="Calibri"/>
        </w:rPr>
        <w:instrText xml:space="preserve"> TOC \o "1-3" </w:instrText>
      </w:r>
      <w:r w:rsidRPr="00B278CE">
        <w:rPr>
          <w:rFonts w:ascii="Calibri" w:hAnsi="Calibri" w:cs="Calibri"/>
        </w:rPr>
        <w:fldChar w:fldCharType="separate"/>
      </w:r>
      <w:r w:rsidRPr="00B278CE">
        <w:rPr>
          <w:rFonts w:ascii="Calibri" w:hAnsi="Calibri" w:cs="Calibri"/>
          <w:noProof/>
          <w:szCs w:val="28"/>
        </w:rPr>
        <w:t>1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Introdução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_Toc36523496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7765D2A9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8"/>
        </w:rPr>
        <w:t>2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Requisitos a Testar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_Toc36523497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184F8F23" w14:textId="77777777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2.1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Iteração 1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_Toc36523498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3F33015D" w14:textId="123A8256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2.2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Iteração 2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_Toc36523499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  <w:r w:rsidR="00B278CE">
        <w:rPr>
          <w:rFonts w:ascii="Calibri" w:hAnsi="Calibri" w:cs="Calibri"/>
          <w:noProof/>
        </w:rPr>
        <w:t>'</w:t>
      </w:r>
    </w:p>
    <w:p w14:paraId="22C829D9" w14:textId="77777777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2.3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Iteração 3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_Toc36523500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73FA343C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  <w:lang w:val="es-ES_tradnl"/>
        </w:rPr>
      </w:pPr>
      <w:r w:rsidRPr="00B278CE">
        <w:rPr>
          <w:rFonts w:ascii="Calibri" w:hAnsi="Calibri" w:cs="Calibri"/>
          <w:noProof/>
          <w:szCs w:val="28"/>
          <w:lang w:val="es-ES_tradnl"/>
        </w:rPr>
        <w:t>3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  <w:lang w:val="es-ES_tradnl"/>
        </w:rPr>
        <w:tab/>
      </w:r>
      <w:r w:rsidRPr="00B278CE">
        <w:rPr>
          <w:rFonts w:ascii="Calibri" w:hAnsi="Calibri" w:cs="Calibri"/>
          <w:noProof/>
          <w:szCs w:val="28"/>
          <w:lang w:val="es-ES_tradnl"/>
        </w:rPr>
        <w:t>Tipos de Teste</w:t>
      </w:r>
      <w:r w:rsidRPr="00B278CE">
        <w:rPr>
          <w:rFonts w:ascii="Calibri" w:hAnsi="Calibri" w:cs="Calibri"/>
          <w:noProof/>
          <w:lang w:val="es-ES_tradnl"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  <w:lang w:val="es-ES_tradnl"/>
        </w:rPr>
        <w:instrText xml:space="preserve"> PAGEREF _Toc36523501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  <w:lang w:val="es-ES_tradnl"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60B2C9CC" w14:textId="239124B9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3.1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="00B278CE">
        <w:rPr>
          <w:rFonts w:ascii="Calibri" w:hAnsi="Calibri" w:cs="Calibri"/>
          <w:noProof/>
          <w:szCs w:val="26"/>
        </w:rPr>
        <w:t xml:space="preserve">Iteração 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_Toc36523502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4E4A6430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8"/>
        </w:rPr>
        <w:t>4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Recursos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_Toc36523504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16F2741C" w14:textId="77777777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4.1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Ambiente de Teste – Software &amp; Hardware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_Toc36523505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6E5D1482" w14:textId="77777777" w:rsidR="008038E0" w:rsidRPr="00B278CE" w:rsidRDefault="00727F98">
      <w:pPr>
        <w:pStyle w:val="Sumrio2"/>
        <w:tabs>
          <w:tab w:val="left" w:pos="960"/>
          <w:tab w:val="right" w:leader="dot" w:pos="9060"/>
        </w:tabs>
        <w:rPr>
          <w:rFonts w:ascii="Calibri" w:hAnsi="Calibri" w:cs="Calibri"/>
          <w:small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6"/>
        </w:rPr>
        <w:t>4.2</w:t>
      </w:r>
      <w:r w:rsidRPr="00B278CE">
        <w:rPr>
          <w:rFonts w:ascii="Calibri" w:hAnsi="Calibri" w:cs="Calibri"/>
          <w:small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6"/>
        </w:rPr>
        <w:t>Ferramentas de Teste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_Toc36523506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03E8C43A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8"/>
        </w:rPr>
        <w:t>5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Cronograma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_Toc36523507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13BCA86F" w14:textId="77777777" w:rsidR="008038E0" w:rsidRPr="00B278CE" w:rsidRDefault="00727F98">
      <w:pPr>
        <w:pStyle w:val="Sumrio1"/>
        <w:tabs>
          <w:tab w:val="left" w:pos="480"/>
          <w:tab w:val="right" w:leader="dot" w:pos="9060"/>
        </w:tabs>
        <w:rPr>
          <w:rFonts w:ascii="Calibri" w:hAnsi="Calibri" w:cs="Calibri"/>
          <w:b w:val="0"/>
          <w:caps w:val="0"/>
          <w:noProof/>
          <w:sz w:val="24"/>
          <w:szCs w:val="24"/>
        </w:rPr>
      </w:pPr>
      <w:r w:rsidRPr="00B278CE">
        <w:rPr>
          <w:rFonts w:ascii="Calibri" w:hAnsi="Calibri" w:cs="Calibri"/>
          <w:noProof/>
          <w:szCs w:val="28"/>
        </w:rPr>
        <w:t>6</w:t>
      </w:r>
      <w:r w:rsidRPr="00B278CE">
        <w:rPr>
          <w:rFonts w:ascii="Calibri" w:hAnsi="Calibri" w:cs="Calibri"/>
          <w:b w:val="0"/>
          <w:caps w:val="0"/>
          <w:noProof/>
          <w:sz w:val="24"/>
          <w:szCs w:val="24"/>
        </w:rPr>
        <w:tab/>
      </w:r>
      <w:r w:rsidRPr="00B278CE">
        <w:rPr>
          <w:rFonts w:ascii="Calibri" w:hAnsi="Calibri" w:cs="Calibri"/>
          <w:noProof/>
          <w:szCs w:val="28"/>
        </w:rPr>
        <w:t>Referências</w:t>
      </w:r>
      <w:r w:rsidRPr="00B278CE">
        <w:rPr>
          <w:rFonts w:ascii="Calibri" w:hAnsi="Calibri" w:cs="Calibri"/>
          <w:noProof/>
        </w:rPr>
        <w:tab/>
      </w:r>
      <w:r w:rsidRPr="00B278CE">
        <w:rPr>
          <w:rFonts w:ascii="Calibri" w:hAnsi="Calibri" w:cs="Calibri"/>
          <w:noProof/>
        </w:rPr>
        <w:fldChar w:fldCharType="begin"/>
      </w:r>
      <w:r w:rsidRPr="00B278CE">
        <w:rPr>
          <w:rFonts w:ascii="Calibri" w:hAnsi="Calibri" w:cs="Calibri"/>
          <w:noProof/>
        </w:rPr>
        <w:instrText xml:space="preserve"> PAGEREF _Toc36523508 \h </w:instrText>
      </w:r>
      <w:r w:rsidRPr="00B278CE">
        <w:rPr>
          <w:rFonts w:ascii="Calibri" w:hAnsi="Calibri" w:cs="Calibri"/>
          <w:noProof/>
        </w:rPr>
      </w:r>
      <w:r w:rsidRPr="00B278CE">
        <w:rPr>
          <w:rFonts w:ascii="Calibri" w:hAnsi="Calibri" w:cs="Calibri"/>
          <w:noProof/>
        </w:rPr>
        <w:fldChar w:fldCharType="separate"/>
      </w:r>
      <w:r w:rsidRPr="00B278CE">
        <w:rPr>
          <w:rFonts w:ascii="Calibri" w:hAnsi="Calibri" w:cs="Calibri"/>
          <w:noProof/>
        </w:rPr>
        <w:t>3</w:t>
      </w:r>
      <w:r w:rsidRPr="00B278CE">
        <w:rPr>
          <w:rFonts w:ascii="Calibri" w:hAnsi="Calibri" w:cs="Calibri"/>
          <w:noProof/>
        </w:rPr>
        <w:fldChar w:fldCharType="end"/>
      </w:r>
    </w:p>
    <w:p w14:paraId="4796691D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fldChar w:fldCharType="end"/>
      </w:r>
    </w:p>
    <w:p w14:paraId="131ACEAA" w14:textId="0444E1FF" w:rsidR="008038E0" w:rsidRPr="00B278CE" w:rsidRDefault="00727F98">
      <w:pPr>
        <w:pStyle w:val="Ttulo1"/>
        <w:rPr>
          <w:rFonts w:ascii="Calibri" w:hAnsi="Calibri" w:cs="Calibri"/>
        </w:rPr>
      </w:pPr>
      <w:bookmarkStart w:id="1" w:name="_Toc36523496"/>
      <w:r w:rsidRPr="00B278CE">
        <w:rPr>
          <w:rFonts w:ascii="Calibri" w:hAnsi="Calibri" w:cs="Calibri"/>
        </w:rPr>
        <w:lastRenderedPageBreak/>
        <w:t>Introdução</w:t>
      </w:r>
      <w:bookmarkEnd w:id="1"/>
    </w:p>
    <w:p w14:paraId="06771898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 xml:space="preserve">O fluxo de testes, assim como os demais fluxos, está presente no processo de desenvolvimento de </w:t>
      </w:r>
      <w:r w:rsidRPr="00B278CE">
        <w:rPr>
          <w:rFonts w:ascii="Calibri" w:hAnsi="Calibri" w:cs="Calibri"/>
          <w:i/>
          <w:iCs/>
        </w:rPr>
        <w:t>software</w:t>
      </w:r>
      <w:r w:rsidRPr="00B278CE">
        <w:rPr>
          <w:rFonts w:ascii="Calibri" w:hAnsi="Calibri" w:cs="Calibr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21F7219D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 xml:space="preserve">Este documento descreve os requisitos a testar, os 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04590521" w14:textId="1BC8A514" w:rsidR="008038E0" w:rsidRPr="00B278CE" w:rsidRDefault="00727F98" w:rsidP="00D54746">
      <w:pPr>
        <w:pStyle w:val="Ttulo1"/>
        <w:rPr>
          <w:rFonts w:ascii="Calibri" w:hAnsi="Calibri" w:cs="Calibri"/>
        </w:rPr>
      </w:pPr>
      <w:bookmarkStart w:id="2" w:name="_Toc36523497"/>
      <w:r w:rsidRPr="00B278CE">
        <w:rPr>
          <w:rFonts w:ascii="Calibri" w:hAnsi="Calibri" w:cs="Calibri"/>
        </w:rPr>
        <w:t>Requisitos a Testar</w:t>
      </w:r>
      <w:bookmarkEnd w:id="2"/>
    </w:p>
    <w:p w14:paraId="0894A78C" w14:textId="62CE17C5" w:rsidR="00D54746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>Esta seção contém os requisitos que são objetos dos testes a serem realizados. Esses requisitos são divididos, por iteração,</w:t>
      </w:r>
      <w:r w:rsidR="00044E8A" w:rsidRPr="00B278CE">
        <w:rPr>
          <w:rFonts w:ascii="Calibri" w:hAnsi="Calibri" w:cs="Calibri"/>
        </w:rPr>
        <w:t xml:space="preserve"> </w:t>
      </w:r>
      <w:r w:rsidRPr="00B278CE">
        <w:rPr>
          <w:rFonts w:ascii="Calibri" w:hAnsi="Calibri" w:cs="Calibri"/>
        </w:rPr>
        <w:t>conforme descrito abaixo.</w:t>
      </w:r>
    </w:p>
    <w:p w14:paraId="0065EB2B" w14:textId="2AC2AFDE" w:rsidR="003A5FCF" w:rsidRPr="00B278CE" w:rsidRDefault="00727F98" w:rsidP="00B278CE">
      <w:pPr>
        <w:pStyle w:val="Ttulo2"/>
        <w:numPr>
          <w:ilvl w:val="0"/>
          <w:numId w:val="0"/>
        </w:numPr>
        <w:ind w:left="576"/>
        <w:rPr>
          <w:rFonts w:ascii="Calibri" w:hAnsi="Calibri" w:cs="Calibri"/>
        </w:rPr>
      </w:pPr>
      <w:r w:rsidRPr="00B278CE">
        <w:rPr>
          <w:rFonts w:ascii="Calibri" w:hAnsi="Calibri" w:cs="Calibri"/>
          <w:bCs/>
        </w:rPr>
        <w:tab/>
      </w:r>
    </w:p>
    <w:p w14:paraId="2B766779" w14:textId="09E1A1AE" w:rsidR="008038E0" w:rsidRPr="00B278CE" w:rsidRDefault="00727F98" w:rsidP="00F84ABB">
      <w:pPr>
        <w:pStyle w:val="Ttulo2"/>
        <w:rPr>
          <w:rFonts w:ascii="Calibri" w:hAnsi="Calibri" w:cs="Calibri"/>
        </w:rPr>
      </w:pPr>
      <w:bookmarkStart w:id="3" w:name="_Toc36523499"/>
      <w:r w:rsidRPr="00B278CE">
        <w:rPr>
          <w:rFonts w:ascii="Calibri" w:hAnsi="Calibri" w:cs="Calibri"/>
        </w:rPr>
        <w:t xml:space="preserve">Iteração </w:t>
      </w:r>
      <w:bookmarkEnd w:id="3"/>
    </w:p>
    <w:p w14:paraId="786C52F0" w14:textId="77777777" w:rsidR="008038E0" w:rsidRPr="00B278CE" w:rsidRDefault="008038E0">
      <w:pPr>
        <w:pStyle w:val="Padro"/>
        <w:rPr>
          <w:rFonts w:ascii="Calibri" w:hAnsi="Calibri" w:cs="Calibri"/>
          <w:color w:val="0000FF"/>
        </w:rPr>
      </w:pPr>
    </w:p>
    <w:p w14:paraId="6EB6B40D" w14:textId="428B6283" w:rsidR="008038E0" w:rsidRPr="00B278CE" w:rsidRDefault="008038E0">
      <w:pPr>
        <w:pStyle w:val="Padro"/>
        <w:rPr>
          <w:rFonts w:ascii="Calibri" w:hAnsi="Calibri" w:cs="Calibri"/>
          <w:b/>
          <w:bCs/>
          <w:sz w:val="24"/>
        </w:rPr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615"/>
        <w:gridCol w:w="641"/>
        <w:gridCol w:w="3543"/>
        <w:gridCol w:w="2977"/>
      </w:tblGrid>
      <w:tr w:rsidR="00B278CE" w:rsidRPr="00B278CE" w14:paraId="1A8DA1B4" w14:textId="77777777" w:rsidTr="00726A58">
        <w:tc>
          <w:tcPr>
            <w:tcW w:w="2615" w:type="dxa"/>
            <w:shd w:val="clear" w:color="auto" w:fill="FFFFFF" w:themeFill="background1"/>
          </w:tcPr>
          <w:p w14:paraId="3612A23D" w14:textId="77777777" w:rsidR="001949C5" w:rsidRPr="00B278CE" w:rsidRDefault="001949C5" w:rsidP="00EC623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278CE">
              <w:rPr>
                <w:rFonts w:ascii="Calibri" w:hAnsi="Calibri" w:cs="Calibri"/>
                <w:b/>
                <w:bCs/>
              </w:rPr>
              <w:t>Caso de uso</w:t>
            </w:r>
          </w:p>
        </w:tc>
        <w:tc>
          <w:tcPr>
            <w:tcW w:w="641" w:type="dxa"/>
            <w:shd w:val="clear" w:color="auto" w:fill="FFFFFF" w:themeFill="background1"/>
          </w:tcPr>
          <w:p w14:paraId="03E6BFA7" w14:textId="77777777" w:rsidR="001949C5" w:rsidRPr="00B278CE" w:rsidRDefault="001949C5" w:rsidP="00EC623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278CE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3543" w:type="dxa"/>
            <w:shd w:val="clear" w:color="auto" w:fill="FFFFFF" w:themeFill="background1"/>
          </w:tcPr>
          <w:p w14:paraId="465313B4" w14:textId="77777777" w:rsidR="001949C5" w:rsidRPr="00B278CE" w:rsidRDefault="001949C5" w:rsidP="00EC623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278CE">
              <w:rPr>
                <w:rFonts w:ascii="Calibri" w:hAnsi="Calibri" w:cs="Calibri"/>
                <w:b/>
                <w:bCs/>
              </w:rPr>
              <w:t>Passos</w:t>
            </w:r>
          </w:p>
        </w:tc>
        <w:tc>
          <w:tcPr>
            <w:tcW w:w="2977" w:type="dxa"/>
            <w:shd w:val="clear" w:color="auto" w:fill="FFFFFF" w:themeFill="background1"/>
          </w:tcPr>
          <w:p w14:paraId="7C27B668" w14:textId="77777777" w:rsidR="001949C5" w:rsidRPr="00B278CE" w:rsidRDefault="001949C5" w:rsidP="00EC623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B278CE">
              <w:rPr>
                <w:rFonts w:ascii="Calibri" w:hAnsi="Calibri" w:cs="Calibri"/>
                <w:b/>
                <w:bCs/>
              </w:rPr>
              <w:t>Resultado esperado</w:t>
            </w:r>
          </w:p>
        </w:tc>
      </w:tr>
      <w:tr w:rsidR="001949C5" w:rsidRPr="00B278CE" w14:paraId="5929B780" w14:textId="77777777" w:rsidTr="00726A58">
        <w:trPr>
          <w:trHeight w:val="917"/>
        </w:trPr>
        <w:tc>
          <w:tcPr>
            <w:tcW w:w="2615" w:type="dxa"/>
          </w:tcPr>
          <w:p w14:paraId="46813BD9" w14:textId="5DAE172D" w:rsidR="001949C5" w:rsidRPr="00B278CE" w:rsidRDefault="001949C5" w:rsidP="00726A58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UC0</w:t>
            </w:r>
            <w:r w:rsidR="00726A58">
              <w:rPr>
                <w:rFonts w:ascii="Calibri" w:hAnsi="Calibri" w:cs="Calibri"/>
              </w:rPr>
              <w:t>1</w:t>
            </w:r>
            <w:r w:rsidRPr="00B278CE">
              <w:rPr>
                <w:rFonts w:ascii="Calibri" w:hAnsi="Calibri" w:cs="Calibri"/>
              </w:rPr>
              <w:t xml:space="preserve"> – </w:t>
            </w:r>
            <w:r w:rsidR="00726A58">
              <w:rPr>
                <w:rFonts w:ascii="Calibri" w:hAnsi="Calibri" w:cs="Calibri"/>
              </w:rPr>
              <w:t xml:space="preserve">Acesso ao </w:t>
            </w:r>
            <w:proofErr w:type="spellStart"/>
            <w:r w:rsidR="00726A58">
              <w:rPr>
                <w:rFonts w:ascii="Calibri" w:hAnsi="Calibri" w:cs="Calibri"/>
              </w:rPr>
              <w:t>login</w:t>
            </w:r>
            <w:proofErr w:type="spellEnd"/>
          </w:p>
        </w:tc>
        <w:tc>
          <w:tcPr>
            <w:tcW w:w="641" w:type="dxa"/>
          </w:tcPr>
          <w:p w14:paraId="66E1DC48" w14:textId="3A6BA279" w:rsidR="001949C5" w:rsidRPr="00B278CE" w:rsidRDefault="001949C5" w:rsidP="00EC6230">
            <w:pPr>
              <w:jc w:val="center"/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0</w:t>
            </w:r>
            <w:r w:rsidR="00D24809" w:rsidRPr="00B278CE">
              <w:rPr>
                <w:rFonts w:ascii="Calibri" w:hAnsi="Calibri" w:cs="Calibri"/>
              </w:rPr>
              <w:t>1</w:t>
            </w:r>
          </w:p>
        </w:tc>
        <w:tc>
          <w:tcPr>
            <w:tcW w:w="3543" w:type="dxa"/>
          </w:tcPr>
          <w:p w14:paraId="01CC97F1" w14:textId="77777777" w:rsidR="001949C5" w:rsidRPr="00B278CE" w:rsidRDefault="001949C5" w:rsidP="00EC6230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Acessar página home do site</w:t>
            </w:r>
          </w:p>
        </w:tc>
        <w:tc>
          <w:tcPr>
            <w:tcW w:w="2977" w:type="dxa"/>
          </w:tcPr>
          <w:p w14:paraId="20EDAD9A" w14:textId="77777777" w:rsidR="001949C5" w:rsidRPr="00B278CE" w:rsidRDefault="001949C5" w:rsidP="00EC6230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Página home será exibida</w:t>
            </w:r>
          </w:p>
        </w:tc>
      </w:tr>
      <w:tr w:rsidR="001949C5" w:rsidRPr="00B278CE" w14:paraId="5C37F7FF" w14:textId="77777777" w:rsidTr="00726A58">
        <w:tc>
          <w:tcPr>
            <w:tcW w:w="2615" w:type="dxa"/>
          </w:tcPr>
          <w:p w14:paraId="5EFA8C58" w14:textId="77777777" w:rsidR="001949C5" w:rsidRPr="00B278CE" w:rsidRDefault="001949C5" w:rsidP="00D2480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41" w:type="dxa"/>
          </w:tcPr>
          <w:p w14:paraId="4CE6FA43" w14:textId="2F897C90" w:rsidR="001949C5" w:rsidRPr="00B278CE" w:rsidRDefault="00D24809" w:rsidP="00EC6230">
            <w:pPr>
              <w:jc w:val="center"/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02</w:t>
            </w:r>
          </w:p>
        </w:tc>
        <w:tc>
          <w:tcPr>
            <w:tcW w:w="3543" w:type="dxa"/>
          </w:tcPr>
          <w:p w14:paraId="541BC490" w14:textId="67973C36" w:rsidR="001949C5" w:rsidRPr="00B278CE" w:rsidRDefault="00726A58" w:rsidP="00EC62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Clicar em </w:t>
            </w:r>
            <w:proofErr w:type="spellStart"/>
            <w:r>
              <w:rPr>
                <w:rFonts w:ascii="Calibri" w:hAnsi="Calibri" w:cs="Calibri"/>
              </w:rPr>
              <w:t>login</w:t>
            </w:r>
            <w:proofErr w:type="spellEnd"/>
          </w:p>
        </w:tc>
        <w:tc>
          <w:tcPr>
            <w:tcW w:w="2977" w:type="dxa"/>
          </w:tcPr>
          <w:p w14:paraId="4850BB8D" w14:textId="61EC9152" w:rsidR="001949C5" w:rsidRPr="00B278CE" w:rsidRDefault="00726A58" w:rsidP="00726A58">
            <w:pPr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 xml:space="preserve">Página </w:t>
            </w:r>
            <w:proofErr w:type="spellStart"/>
            <w:r>
              <w:rPr>
                <w:rFonts w:ascii="Calibri" w:hAnsi="Calibri" w:cs="Calibri"/>
              </w:rPr>
              <w:t>login</w:t>
            </w:r>
            <w:proofErr w:type="spellEnd"/>
            <w:r w:rsidRPr="00B278CE">
              <w:rPr>
                <w:rFonts w:ascii="Calibri" w:hAnsi="Calibri" w:cs="Calibri"/>
              </w:rPr>
              <w:t xml:space="preserve"> será exibida</w:t>
            </w:r>
          </w:p>
        </w:tc>
      </w:tr>
      <w:tr w:rsidR="00D24809" w:rsidRPr="00B278CE" w14:paraId="71361463" w14:textId="77777777" w:rsidTr="00726A58">
        <w:tc>
          <w:tcPr>
            <w:tcW w:w="2615" w:type="dxa"/>
          </w:tcPr>
          <w:p w14:paraId="6762A1A5" w14:textId="77777777" w:rsidR="00D24809" w:rsidRPr="00B278CE" w:rsidRDefault="00D24809" w:rsidP="00D2480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41" w:type="dxa"/>
          </w:tcPr>
          <w:p w14:paraId="4DE0187F" w14:textId="686A32BA" w:rsidR="00D24809" w:rsidRPr="00B278CE" w:rsidRDefault="00D24809" w:rsidP="00EC6230">
            <w:pPr>
              <w:jc w:val="center"/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>03</w:t>
            </w:r>
          </w:p>
        </w:tc>
        <w:tc>
          <w:tcPr>
            <w:tcW w:w="3543" w:type="dxa"/>
          </w:tcPr>
          <w:p w14:paraId="2918AD02" w14:textId="2373E957" w:rsidR="00D24809" w:rsidRPr="00B278CE" w:rsidRDefault="00726A58" w:rsidP="00EC62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o nome do usuário</w:t>
            </w:r>
          </w:p>
        </w:tc>
        <w:tc>
          <w:tcPr>
            <w:tcW w:w="2977" w:type="dxa"/>
          </w:tcPr>
          <w:p w14:paraId="32B1FCA5" w14:textId="115F587B" w:rsidR="00D24809" w:rsidRPr="00B278CE" w:rsidRDefault="00726A58" w:rsidP="00EC62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campo deverá receber os dados digitados</w:t>
            </w:r>
          </w:p>
        </w:tc>
      </w:tr>
      <w:tr w:rsidR="00726A58" w:rsidRPr="00B278CE" w14:paraId="0DDCD16E" w14:textId="77777777" w:rsidTr="00726A58">
        <w:tc>
          <w:tcPr>
            <w:tcW w:w="2615" w:type="dxa"/>
          </w:tcPr>
          <w:p w14:paraId="64827B37" w14:textId="77777777" w:rsidR="00726A58" w:rsidRPr="00B278CE" w:rsidRDefault="00726A58" w:rsidP="00D24809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41" w:type="dxa"/>
          </w:tcPr>
          <w:p w14:paraId="7CBDDFD8" w14:textId="61A009B6" w:rsidR="00726A58" w:rsidRPr="00B278CE" w:rsidRDefault="00726A58" w:rsidP="00EC623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</w:t>
            </w:r>
          </w:p>
        </w:tc>
        <w:tc>
          <w:tcPr>
            <w:tcW w:w="3543" w:type="dxa"/>
          </w:tcPr>
          <w:p w14:paraId="1B414CC5" w14:textId="74FDB664" w:rsidR="00726A58" w:rsidRPr="00B278CE" w:rsidRDefault="00726A58" w:rsidP="00EC62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Digitar a senha</w:t>
            </w:r>
          </w:p>
        </w:tc>
        <w:tc>
          <w:tcPr>
            <w:tcW w:w="2977" w:type="dxa"/>
          </w:tcPr>
          <w:p w14:paraId="332AD93D" w14:textId="7B307217" w:rsidR="00726A58" w:rsidRPr="00B278CE" w:rsidRDefault="00726A58" w:rsidP="00EC62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campo deverá receber os dados digitados</w:t>
            </w:r>
          </w:p>
        </w:tc>
      </w:tr>
      <w:tr w:rsidR="00726A58" w:rsidRPr="00B278CE" w14:paraId="32D773D7" w14:textId="77777777" w:rsidTr="00726A58">
        <w:tc>
          <w:tcPr>
            <w:tcW w:w="2615" w:type="dxa"/>
          </w:tcPr>
          <w:p w14:paraId="703475A3" w14:textId="77777777" w:rsidR="00726A58" w:rsidRPr="00B278CE" w:rsidRDefault="00726A58" w:rsidP="005A2136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641" w:type="dxa"/>
          </w:tcPr>
          <w:p w14:paraId="2791D279" w14:textId="0C95D91D" w:rsidR="00726A58" w:rsidRPr="00B278CE" w:rsidRDefault="00726A58" w:rsidP="005A213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</w:t>
            </w:r>
          </w:p>
        </w:tc>
        <w:tc>
          <w:tcPr>
            <w:tcW w:w="3543" w:type="dxa"/>
          </w:tcPr>
          <w:p w14:paraId="204420EF" w14:textId="4E84FB37" w:rsidR="00726A58" w:rsidRPr="00B278CE" w:rsidRDefault="00726A58" w:rsidP="005A213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Clicar no botão </w:t>
            </w:r>
            <w:proofErr w:type="spellStart"/>
            <w:r>
              <w:rPr>
                <w:rFonts w:ascii="Calibri" w:hAnsi="Calibri" w:cs="Calibri"/>
              </w:rPr>
              <w:t>login</w:t>
            </w:r>
            <w:proofErr w:type="spellEnd"/>
          </w:p>
        </w:tc>
        <w:tc>
          <w:tcPr>
            <w:tcW w:w="2977" w:type="dxa"/>
          </w:tcPr>
          <w:p w14:paraId="70B03468" w14:textId="17349069" w:rsidR="00726A58" w:rsidRPr="00B278CE" w:rsidRDefault="00726A58" w:rsidP="00726A5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 sistema realizará a verificação das informações e liberar o acesso</w:t>
            </w:r>
          </w:p>
        </w:tc>
      </w:tr>
    </w:tbl>
    <w:p w14:paraId="2B69B9F0" w14:textId="295FE2B2" w:rsidR="008038E0" w:rsidRPr="00B278CE" w:rsidRDefault="008038E0">
      <w:pPr>
        <w:pStyle w:val="Padro"/>
        <w:rPr>
          <w:rFonts w:ascii="Calibri" w:hAnsi="Calibri" w:cs="Calibri"/>
          <w:b/>
          <w:bCs/>
          <w:color w:val="0000FF"/>
          <w:lang w:val="es-ES_tradnl"/>
        </w:rPr>
      </w:pPr>
    </w:p>
    <w:p w14:paraId="5E887D49" w14:textId="77777777" w:rsidR="00044E8A" w:rsidRPr="00B278CE" w:rsidRDefault="00044E8A">
      <w:pPr>
        <w:pStyle w:val="Padro"/>
        <w:rPr>
          <w:rFonts w:ascii="Calibri" w:hAnsi="Calibri" w:cs="Calibri"/>
          <w:b/>
          <w:bCs/>
          <w:color w:val="0000FF"/>
          <w:lang w:val="es-ES_tradnl"/>
        </w:rPr>
      </w:pPr>
    </w:p>
    <w:p w14:paraId="120EF698" w14:textId="77777777" w:rsidR="008038E0" w:rsidRPr="00B278CE" w:rsidRDefault="00727F98">
      <w:pPr>
        <w:pStyle w:val="Ttulo1"/>
        <w:rPr>
          <w:rFonts w:ascii="Calibri" w:hAnsi="Calibri" w:cs="Calibri"/>
          <w:lang w:val="es-ES_tradnl"/>
        </w:rPr>
      </w:pPr>
      <w:bookmarkStart w:id="4" w:name="_Toc36523501"/>
      <w:r w:rsidRPr="00B278CE">
        <w:rPr>
          <w:rFonts w:ascii="Calibri" w:hAnsi="Calibri" w:cs="Calibri"/>
          <w:lang w:val="es-ES_tradnl"/>
        </w:rPr>
        <w:t>Tipos de Teste</w:t>
      </w:r>
      <w:bookmarkEnd w:id="4"/>
    </w:p>
    <w:p w14:paraId="6B617334" w14:textId="28CAAA00" w:rsidR="00431C84" w:rsidRPr="00B278CE" w:rsidRDefault="00431C84">
      <w:pPr>
        <w:pStyle w:val="Ttulo2"/>
        <w:rPr>
          <w:rFonts w:ascii="Calibri" w:hAnsi="Calibri" w:cs="Calibri"/>
        </w:rPr>
      </w:pPr>
      <w:bookmarkStart w:id="5" w:name="_Toc36523502"/>
      <w:r w:rsidRPr="00B278CE">
        <w:rPr>
          <w:rFonts w:ascii="Calibri" w:hAnsi="Calibri" w:cs="Calibri"/>
        </w:rPr>
        <w:t xml:space="preserve">O teste a ser realizado </w:t>
      </w:r>
      <w:r w:rsidR="00B32714" w:rsidRPr="00B278CE">
        <w:rPr>
          <w:rFonts w:ascii="Calibri" w:hAnsi="Calibri" w:cs="Calibri"/>
        </w:rPr>
        <w:t>é</w:t>
      </w:r>
      <w:r w:rsidRPr="00B278CE">
        <w:rPr>
          <w:rFonts w:ascii="Calibri" w:hAnsi="Calibri" w:cs="Calibri"/>
        </w:rPr>
        <w:t xml:space="preserve"> referente a usabilidade do site </w:t>
      </w:r>
    </w:p>
    <w:p w14:paraId="00F7BD68" w14:textId="2D713741" w:rsidR="008038E0" w:rsidRPr="00B278CE" w:rsidRDefault="00727F98">
      <w:pPr>
        <w:pStyle w:val="Ttulo2"/>
        <w:rPr>
          <w:rFonts w:ascii="Calibri" w:hAnsi="Calibri" w:cs="Calibri"/>
        </w:rPr>
      </w:pPr>
      <w:r w:rsidRPr="00B278CE">
        <w:rPr>
          <w:rFonts w:ascii="Calibri" w:hAnsi="Calibri" w:cs="Calibri"/>
        </w:rPr>
        <w:t>Iteração 1</w:t>
      </w:r>
      <w:bookmarkEnd w:id="5"/>
    </w:p>
    <w:p w14:paraId="3B29E243" w14:textId="677B1987" w:rsidR="008038E0" w:rsidRPr="00B278CE" w:rsidRDefault="00727F98" w:rsidP="008153E5">
      <w:pPr>
        <w:pStyle w:val="instrucaodepreenchimento"/>
        <w:rPr>
          <w:rFonts w:ascii="Calibri" w:hAnsi="Calibri" w:cs="Calibri"/>
        </w:rPr>
      </w:pPr>
      <w:r w:rsidRPr="00B278CE">
        <w:rPr>
          <w:rFonts w:ascii="Calibri" w:hAnsi="Calibri" w:cs="Calibri"/>
        </w:rPr>
        <w:t xml:space="preserve">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8"/>
        <w:gridCol w:w="5317"/>
      </w:tblGrid>
      <w:tr w:rsidR="008038E0" w:rsidRPr="00B278CE" w14:paraId="093CDFC0" w14:textId="77777777" w:rsidTr="008153E5">
        <w:tc>
          <w:tcPr>
            <w:tcW w:w="3068" w:type="dxa"/>
          </w:tcPr>
          <w:p w14:paraId="50D9EB43" w14:textId="77777777" w:rsidR="008038E0" w:rsidRPr="00B278CE" w:rsidRDefault="00727F98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B278CE">
              <w:rPr>
                <w:rFonts w:ascii="Calibri" w:hAnsi="Calibri" w:cs="Calibri"/>
                <w:sz w:val="20"/>
              </w:rPr>
              <w:t xml:space="preserve"> </w:t>
            </w:r>
            <w:r w:rsidRPr="00B278CE">
              <w:rPr>
                <w:rFonts w:ascii="Calibri" w:hAnsi="Calibri" w:cs="Calibri"/>
                <w:b/>
                <w:bCs/>
                <w:sz w:val="20"/>
              </w:rPr>
              <w:t>Objetivo:</w:t>
            </w:r>
          </w:p>
        </w:tc>
        <w:tc>
          <w:tcPr>
            <w:tcW w:w="5317" w:type="dxa"/>
          </w:tcPr>
          <w:p w14:paraId="5323388A" w14:textId="64104ADB" w:rsidR="008038E0" w:rsidRPr="00B278CE" w:rsidRDefault="009E5E69" w:rsidP="00726A58">
            <w:pPr>
              <w:rPr>
                <w:rFonts w:ascii="Calibri" w:hAnsi="Calibri" w:cs="Calibri"/>
                <w:color w:val="000000" w:themeColor="text1"/>
                <w:sz w:val="20"/>
              </w:rPr>
            </w:pPr>
            <w:r w:rsidRPr="00B278CE">
              <w:rPr>
                <w:rFonts w:ascii="Calibri" w:hAnsi="Calibri" w:cs="Calibri"/>
                <w:i/>
                <w:color w:val="0000FF"/>
              </w:rPr>
              <w:t xml:space="preserve"> </w:t>
            </w:r>
            <w:r w:rsidRPr="00B278CE">
              <w:rPr>
                <w:rFonts w:ascii="Calibri" w:hAnsi="Calibri" w:cs="Calibri"/>
                <w:i/>
                <w:color w:val="000000" w:themeColor="text1"/>
              </w:rPr>
              <w:t xml:space="preserve">Testar a funcionalidade </w:t>
            </w:r>
            <w:proofErr w:type="gramStart"/>
            <w:r w:rsidRPr="00B278CE">
              <w:rPr>
                <w:rFonts w:ascii="Calibri" w:hAnsi="Calibri" w:cs="Calibri"/>
                <w:i/>
                <w:color w:val="000000" w:themeColor="text1"/>
              </w:rPr>
              <w:t>d</w:t>
            </w:r>
            <w:r w:rsidR="00726A58">
              <w:rPr>
                <w:rFonts w:ascii="Calibri" w:hAnsi="Calibri" w:cs="Calibri"/>
                <w:i/>
                <w:color w:val="000000" w:themeColor="text1"/>
              </w:rPr>
              <w:t>a</w:t>
            </w:r>
            <w:r w:rsidRPr="00B278CE">
              <w:rPr>
                <w:rFonts w:ascii="Calibri" w:hAnsi="Calibri" w:cs="Calibri"/>
                <w:i/>
                <w:color w:val="000000" w:themeColor="text1"/>
              </w:rPr>
              <w:t xml:space="preserve"> </w:t>
            </w:r>
            <w:r w:rsidR="00726A58">
              <w:rPr>
                <w:rFonts w:ascii="Calibri" w:hAnsi="Calibri" w:cs="Calibri"/>
                <w:i/>
                <w:color w:val="000000" w:themeColor="text1"/>
              </w:rPr>
              <w:t xml:space="preserve"> tela</w:t>
            </w:r>
            <w:proofErr w:type="gramEnd"/>
            <w:r w:rsidR="00726A58">
              <w:rPr>
                <w:rFonts w:ascii="Calibri" w:hAnsi="Calibri" w:cs="Calibri"/>
                <w:i/>
                <w:color w:val="000000" w:themeColor="text1"/>
              </w:rPr>
              <w:t xml:space="preserve"> de </w:t>
            </w:r>
            <w:proofErr w:type="spellStart"/>
            <w:r w:rsidR="00726A58">
              <w:rPr>
                <w:rFonts w:ascii="Calibri" w:hAnsi="Calibri" w:cs="Calibri"/>
                <w:i/>
                <w:color w:val="000000" w:themeColor="text1"/>
              </w:rPr>
              <w:t>login</w:t>
            </w:r>
            <w:proofErr w:type="spellEnd"/>
            <w:r w:rsidR="00726A58">
              <w:rPr>
                <w:rFonts w:ascii="Calibri" w:hAnsi="Calibri" w:cs="Calibri"/>
                <w:i/>
                <w:color w:val="000000" w:themeColor="text1"/>
              </w:rPr>
              <w:t xml:space="preserve"> do </w:t>
            </w:r>
            <w:r w:rsidRPr="00B278CE">
              <w:rPr>
                <w:rFonts w:ascii="Calibri" w:hAnsi="Calibri" w:cs="Calibri"/>
                <w:i/>
                <w:color w:val="000000" w:themeColor="text1"/>
              </w:rPr>
              <w:t>site através do sistema automatizado</w:t>
            </w:r>
          </w:p>
        </w:tc>
      </w:tr>
      <w:tr w:rsidR="008038E0" w:rsidRPr="00B278CE" w14:paraId="4FAE3301" w14:textId="77777777" w:rsidTr="008153E5">
        <w:tc>
          <w:tcPr>
            <w:tcW w:w="3068" w:type="dxa"/>
          </w:tcPr>
          <w:p w14:paraId="7F608583" w14:textId="77777777" w:rsidR="008038E0" w:rsidRPr="00B278CE" w:rsidRDefault="00727F98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B278CE">
              <w:rPr>
                <w:rFonts w:ascii="Calibri" w:hAnsi="Calibri" w:cs="Calibri"/>
                <w:sz w:val="20"/>
              </w:rPr>
              <w:lastRenderedPageBreak/>
              <w:t xml:space="preserve"> </w:t>
            </w:r>
            <w:r w:rsidRPr="00B278CE">
              <w:rPr>
                <w:rFonts w:ascii="Calibri" w:hAnsi="Calibri" w:cs="Calibri"/>
                <w:b/>
                <w:bCs/>
                <w:sz w:val="20"/>
              </w:rPr>
              <w:t>Técnica:</w:t>
            </w:r>
          </w:p>
        </w:tc>
        <w:tc>
          <w:tcPr>
            <w:tcW w:w="5317" w:type="dxa"/>
          </w:tcPr>
          <w:p w14:paraId="34EEFEB5" w14:textId="1E1C73AD" w:rsidR="008038E0" w:rsidRPr="00B278CE" w:rsidRDefault="00044E8A">
            <w:pPr>
              <w:pStyle w:val="tabela"/>
              <w:rPr>
                <w:rFonts w:ascii="Calibri" w:hAnsi="Calibri" w:cs="Calibri"/>
              </w:rPr>
            </w:pPr>
            <w:r w:rsidRPr="00B278CE">
              <w:rPr>
                <w:rFonts w:ascii="Calibri" w:hAnsi="Calibri" w:cs="Calibri"/>
              </w:rPr>
              <w:t xml:space="preserve"> Automática</w:t>
            </w:r>
            <w:r w:rsidR="00727F98" w:rsidRPr="00B278CE">
              <w:rPr>
                <w:rFonts w:ascii="Calibri" w:hAnsi="Calibri" w:cs="Calibri"/>
              </w:rPr>
              <w:tab/>
              <w:t xml:space="preserve"> </w:t>
            </w:r>
          </w:p>
        </w:tc>
      </w:tr>
      <w:tr w:rsidR="008038E0" w:rsidRPr="00B278CE" w14:paraId="0BD4C1D2" w14:textId="77777777" w:rsidTr="008153E5">
        <w:tc>
          <w:tcPr>
            <w:tcW w:w="3068" w:type="dxa"/>
          </w:tcPr>
          <w:p w14:paraId="73B708E9" w14:textId="73C22B15" w:rsidR="008038E0" w:rsidRPr="00B278CE" w:rsidRDefault="00727F98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B278CE">
              <w:rPr>
                <w:rFonts w:ascii="Calibri" w:hAnsi="Calibri" w:cs="Calibri"/>
                <w:b/>
                <w:bCs/>
                <w:sz w:val="20"/>
              </w:rPr>
              <w:t>Responsável:</w:t>
            </w:r>
          </w:p>
        </w:tc>
        <w:tc>
          <w:tcPr>
            <w:tcW w:w="5317" w:type="dxa"/>
          </w:tcPr>
          <w:p w14:paraId="4FDDD22C" w14:textId="3FB2395A" w:rsidR="008038E0" w:rsidRPr="00B278CE" w:rsidRDefault="00044E8A" w:rsidP="00B278CE">
            <w:pPr>
              <w:rPr>
                <w:rFonts w:ascii="Calibri" w:hAnsi="Calibri" w:cs="Calibri"/>
                <w:sz w:val="20"/>
              </w:rPr>
            </w:pPr>
            <w:r w:rsidRPr="00B278CE">
              <w:rPr>
                <w:rFonts w:ascii="Calibri" w:hAnsi="Calibri" w:cs="Calibri"/>
                <w:sz w:val="20"/>
              </w:rPr>
              <w:t xml:space="preserve"> </w:t>
            </w:r>
            <w:r w:rsidR="00B278CE" w:rsidRPr="00B278CE">
              <w:rPr>
                <w:rFonts w:ascii="Calibri" w:hAnsi="Calibri" w:cs="Calibri"/>
                <w:sz w:val="20"/>
              </w:rPr>
              <w:t>Felipe Augusto da Silva</w:t>
            </w:r>
          </w:p>
        </w:tc>
      </w:tr>
    </w:tbl>
    <w:p w14:paraId="7C1C54FA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ab/>
      </w:r>
    </w:p>
    <w:p w14:paraId="65F4E3CB" w14:textId="77777777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>...</w:t>
      </w:r>
    </w:p>
    <w:p w14:paraId="7ED3CF04" w14:textId="77777777" w:rsidR="008038E0" w:rsidRPr="00B278CE" w:rsidRDefault="00727F98">
      <w:pPr>
        <w:pStyle w:val="Ttulo2"/>
        <w:rPr>
          <w:rFonts w:ascii="Calibri" w:hAnsi="Calibri" w:cs="Calibri"/>
        </w:rPr>
      </w:pPr>
      <w:bookmarkStart w:id="6" w:name="_Toc36523503"/>
      <w:r w:rsidRPr="00B278CE">
        <w:rPr>
          <w:rFonts w:ascii="Calibri" w:hAnsi="Calibri" w:cs="Calibri"/>
        </w:rPr>
        <w:t>Iteração 2</w:t>
      </w:r>
      <w:bookmarkEnd w:id="6"/>
    </w:p>
    <w:p w14:paraId="1EB9B85A" w14:textId="77777777" w:rsidR="008038E0" w:rsidRPr="00B278CE" w:rsidRDefault="00727F98">
      <w:pPr>
        <w:pStyle w:val="Padro"/>
        <w:rPr>
          <w:rFonts w:ascii="Calibri" w:hAnsi="Calibri" w:cs="Calibri"/>
          <w:b/>
          <w:bCs/>
          <w:i/>
          <w:iCs/>
          <w:u w:val="single"/>
        </w:rPr>
      </w:pPr>
      <w:r w:rsidRPr="00B278CE">
        <w:rPr>
          <w:rFonts w:ascii="Calibri" w:hAnsi="Calibri" w:cs="Calibri"/>
          <w:b/>
          <w:bCs/>
        </w:rPr>
        <w:t>…</w:t>
      </w:r>
    </w:p>
    <w:p w14:paraId="55E21DC0" w14:textId="77777777" w:rsidR="008038E0" w:rsidRPr="00B278CE" w:rsidRDefault="00727F98">
      <w:pPr>
        <w:pStyle w:val="Ttulo1"/>
        <w:rPr>
          <w:rFonts w:ascii="Calibri" w:hAnsi="Calibri" w:cs="Calibri"/>
        </w:rPr>
      </w:pPr>
      <w:bookmarkStart w:id="7" w:name="_Toc36523504"/>
      <w:r w:rsidRPr="00B278CE">
        <w:rPr>
          <w:rFonts w:ascii="Calibri" w:hAnsi="Calibri" w:cs="Calibri"/>
        </w:rPr>
        <w:t>Recursos</w:t>
      </w:r>
      <w:bookmarkEnd w:id="7"/>
    </w:p>
    <w:p w14:paraId="286093EF" w14:textId="01E89579" w:rsidR="008038E0" w:rsidRPr="00B278CE" w:rsidRDefault="00727F98">
      <w:pPr>
        <w:rPr>
          <w:rFonts w:ascii="Calibri" w:hAnsi="Calibri" w:cs="Calibri"/>
        </w:rPr>
      </w:pPr>
      <w:r w:rsidRPr="00B278CE">
        <w:rPr>
          <w:rFonts w:ascii="Calibri" w:hAnsi="Calibri" w:cs="Calibri"/>
        </w:rPr>
        <w:t>Os recursos estão divididos nas subseções que se seguem.</w:t>
      </w:r>
    </w:p>
    <w:p w14:paraId="1C17FEDC" w14:textId="3965E9EF" w:rsidR="008038E0" w:rsidRPr="00B278CE" w:rsidRDefault="00727F98">
      <w:pPr>
        <w:pStyle w:val="Ttulo2"/>
        <w:rPr>
          <w:rFonts w:ascii="Calibri" w:hAnsi="Calibri" w:cs="Calibri"/>
        </w:rPr>
      </w:pPr>
      <w:bookmarkStart w:id="8" w:name="_Toc36523505"/>
      <w:r w:rsidRPr="00B278CE">
        <w:rPr>
          <w:rFonts w:ascii="Calibri" w:hAnsi="Calibri" w:cs="Calibri"/>
        </w:rPr>
        <w:t>Ambiente de Teste – Software &amp; Hardware</w:t>
      </w:r>
      <w:bookmarkEnd w:id="8"/>
    </w:p>
    <w:p w14:paraId="77BCBC3B" w14:textId="77777777" w:rsidR="009C5BB5" w:rsidRPr="00B278CE" w:rsidRDefault="009C5BB5" w:rsidP="009C5BB5">
      <w:pPr>
        <w:autoSpaceDE w:val="0"/>
        <w:autoSpaceDN w:val="0"/>
        <w:adjustRightInd w:val="0"/>
        <w:spacing w:after="0"/>
        <w:rPr>
          <w:rFonts w:ascii="Calibri" w:hAnsi="Calibri" w:cs="Calibri"/>
          <w:i/>
          <w:iCs/>
          <w:szCs w:val="24"/>
        </w:rPr>
      </w:pPr>
      <w:r w:rsidRPr="00B278CE">
        <w:rPr>
          <w:rFonts w:ascii="Calibri" w:hAnsi="Calibri" w:cs="Calibri"/>
          <w:i/>
          <w:iCs/>
          <w:szCs w:val="24"/>
        </w:rPr>
        <w:t>Desktop ou notebook com sistema operacional Windows e acesso à internet</w:t>
      </w:r>
    </w:p>
    <w:p w14:paraId="5F98F8E4" w14:textId="1E8E157A" w:rsidR="008038E0" w:rsidRPr="00B278CE" w:rsidRDefault="008038E0">
      <w:pPr>
        <w:pStyle w:val="instrucaodepreenchimento"/>
        <w:rPr>
          <w:rFonts w:ascii="Calibri" w:hAnsi="Calibri" w:cs="Calibri"/>
          <w:color w:val="000000" w:themeColor="text1"/>
        </w:rPr>
      </w:pPr>
    </w:p>
    <w:p w14:paraId="0A911ACC" w14:textId="77777777" w:rsidR="008038E0" w:rsidRPr="00B278CE" w:rsidRDefault="00727F98">
      <w:pPr>
        <w:pStyle w:val="Ttulo2"/>
        <w:rPr>
          <w:rFonts w:ascii="Calibri" w:hAnsi="Calibri" w:cs="Calibri"/>
        </w:rPr>
      </w:pPr>
      <w:bookmarkStart w:id="9" w:name="_Toc36523506"/>
      <w:r w:rsidRPr="00B278CE">
        <w:rPr>
          <w:rFonts w:ascii="Calibri" w:hAnsi="Calibri" w:cs="Calibri"/>
        </w:rPr>
        <w:t>Ferramentas de Teste</w:t>
      </w:r>
      <w:bookmarkEnd w:id="9"/>
    </w:p>
    <w:p w14:paraId="07F5CB77" w14:textId="77777777" w:rsidR="00D40595" w:rsidRPr="00B278CE" w:rsidRDefault="00F84ABB">
      <w:pPr>
        <w:pStyle w:val="instrucaodepreenchimento"/>
        <w:rPr>
          <w:rFonts w:ascii="Calibri" w:hAnsi="Calibri" w:cs="Calibri"/>
          <w:color w:val="000000" w:themeColor="text1"/>
        </w:rPr>
      </w:pPr>
      <w:r w:rsidRPr="00B278CE">
        <w:rPr>
          <w:rFonts w:ascii="Calibri" w:hAnsi="Calibri" w:cs="Calibri"/>
          <w:color w:val="000000" w:themeColor="text1"/>
        </w:rPr>
        <w:t xml:space="preserve"> Eclipse</w:t>
      </w:r>
      <w:r w:rsidR="009E5E69" w:rsidRPr="00B278CE">
        <w:rPr>
          <w:rFonts w:ascii="Calibri" w:hAnsi="Calibri" w:cs="Calibri"/>
          <w:color w:val="000000" w:themeColor="text1"/>
        </w:rPr>
        <w:t xml:space="preserve"> </w:t>
      </w:r>
      <w:r w:rsidR="00D40595" w:rsidRPr="00B278CE">
        <w:rPr>
          <w:rFonts w:ascii="Calibri" w:hAnsi="Calibri" w:cs="Calibri"/>
          <w:color w:val="000000" w:themeColor="text1"/>
        </w:rPr>
        <w:t>IDE</w:t>
      </w:r>
    </w:p>
    <w:p w14:paraId="7BBDC106" w14:textId="623837BE" w:rsidR="008038E0" w:rsidRPr="00B278CE" w:rsidRDefault="009E5E69">
      <w:pPr>
        <w:pStyle w:val="instrucaodepreenchimento"/>
        <w:rPr>
          <w:rFonts w:ascii="Calibri" w:hAnsi="Calibri" w:cs="Calibri"/>
          <w:color w:val="000000" w:themeColor="text1"/>
        </w:rPr>
      </w:pPr>
      <w:r w:rsidRPr="00B278C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278CE">
        <w:rPr>
          <w:rFonts w:ascii="Calibri" w:hAnsi="Calibri" w:cs="Calibri"/>
          <w:color w:val="000000" w:themeColor="text1"/>
        </w:rPr>
        <w:t>Selenium</w:t>
      </w:r>
      <w:proofErr w:type="spellEnd"/>
      <w:r w:rsidRPr="00B278CE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B278CE">
        <w:rPr>
          <w:rFonts w:ascii="Calibri" w:hAnsi="Calibri" w:cs="Calibri"/>
          <w:color w:val="000000" w:themeColor="text1"/>
        </w:rPr>
        <w:t>WebDriver</w:t>
      </w:r>
      <w:proofErr w:type="spellEnd"/>
    </w:p>
    <w:p w14:paraId="75C713DD" w14:textId="77777777" w:rsidR="00B278CE" w:rsidRPr="00B278CE" w:rsidRDefault="00B278CE" w:rsidP="00B278CE">
      <w:pPr>
        <w:rPr>
          <w:rFonts w:ascii="Calibri" w:hAnsi="Calibri" w:cs="Calibri"/>
        </w:rPr>
      </w:pPr>
    </w:p>
    <w:p w14:paraId="51D3DFB7" w14:textId="06B75A33" w:rsidR="009C5BB5" w:rsidRPr="00B278CE" w:rsidRDefault="00727F98" w:rsidP="00B278CE">
      <w:pPr>
        <w:pStyle w:val="Ttulo1"/>
        <w:rPr>
          <w:rFonts w:ascii="Calibri" w:hAnsi="Calibri" w:cs="Calibri"/>
        </w:rPr>
      </w:pPr>
      <w:bookmarkStart w:id="10" w:name="_Toc36523507"/>
      <w:r w:rsidRPr="00B278CE">
        <w:rPr>
          <w:rFonts w:ascii="Calibri" w:hAnsi="Calibri" w:cs="Calibri"/>
        </w:rPr>
        <w:t>Cronograma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2402"/>
      </w:tblGrid>
      <w:tr w:rsidR="009C5BB5" w:rsidRPr="00B278CE" w14:paraId="7C1C7D7E" w14:textId="77777777" w:rsidTr="009C5BB5">
        <w:tc>
          <w:tcPr>
            <w:tcW w:w="7225" w:type="dxa"/>
          </w:tcPr>
          <w:p w14:paraId="60242E48" w14:textId="7E567C3A" w:rsidR="009C5BB5" w:rsidRPr="00B278CE" w:rsidRDefault="009C5BB5">
            <w:pPr>
              <w:pStyle w:val="instrucaodepreenchimento"/>
              <w:rPr>
                <w:rFonts w:ascii="Calibri" w:hAnsi="Calibri" w:cs="Calibri"/>
                <w:i w:val="0"/>
              </w:rPr>
            </w:pPr>
            <w:r w:rsidRPr="00B278CE">
              <w:rPr>
                <w:rFonts w:ascii="Calibri" w:hAnsi="Calibri" w:cs="Calibri"/>
                <w:iCs/>
                <w:color w:val="000000"/>
                <w:szCs w:val="24"/>
              </w:rPr>
              <w:t>Teste Front-</w:t>
            </w:r>
            <w:proofErr w:type="spellStart"/>
            <w:r w:rsidRPr="00B278CE">
              <w:rPr>
                <w:rFonts w:ascii="Calibri" w:hAnsi="Calibri" w:cs="Calibri"/>
                <w:iCs/>
                <w:color w:val="000000"/>
                <w:szCs w:val="24"/>
              </w:rPr>
              <w:t>End</w:t>
            </w:r>
            <w:proofErr w:type="spellEnd"/>
            <w:r w:rsidRPr="00B278CE">
              <w:rPr>
                <w:rFonts w:ascii="Calibri" w:hAnsi="Calibri" w:cs="Calibri"/>
                <w:iCs/>
                <w:color w:val="000000"/>
                <w:szCs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402" w:type="dxa"/>
          </w:tcPr>
          <w:p w14:paraId="67106C6D" w14:textId="64340337" w:rsidR="009C5BB5" w:rsidRPr="00B278CE" w:rsidRDefault="009C5BB5">
            <w:pPr>
              <w:pStyle w:val="instrucaodepreenchimento"/>
              <w:rPr>
                <w:rFonts w:ascii="Calibri" w:hAnsi="Calibri" w:cs="Calibri"/>
                <w:i w:val="0"/>
              </w:rPr>
            </w:pPr>
            <w:r w:rsidRPr="00B278CE">
              <w:rPr>
                <w:rFonts w:ascii="Calibri" w:hAnsi="Calibri" w:cs="Calibri"/>
                <w:color w:val="000000"/>
                <w:szCs w:val="24"/>
              </w:rPr>
              <w:t xml:space="preserve">            1h</w:t>
            </w:r>
          </w:p>
        </w:tc>
      </w:tr>
      <w:tr w:rsidR="009C5BB5" w:rsidRPr="00B278CE" w14:paraId="5ED53599" w14:textId="77777777" w:rsidTr="009C5BB5">
        <w:tc>
          <w:tcPr>
            <w:tcW w:w="7225" w:type="dxa"/>
          </w:tcPr>
          <w:p w14:paraId="6C073A30" w14:textId="742D60A9" w:rsidR="009C5BB5" w:rsidRPr="00B278CE" w:rsidRDefault="009C5BB5">
            <w:pPr>
              <w:pStyle w:val="instrucaodepreenchimento"/>
              <w:rPr>
                <w:rFonts w:ascii="Calibri" w:hAnsi="Calibri" w:cs="Calibri"/>
                <w:i w:val="0"/>
              </w:rPr>
            </w:pPr>
            <w:r w:rsidRPr="00B278CE">
              <w:rPr>
                <w:rFonts w:ascii="Calibri" w:hAnsi="Calibri" w:cs="Calibri"/>
                <w:iCs/>
                <w:color w:val="000000"/>
                <w:szCs w:val="24"/>
              </w:rPr>
              <w:t>Elaboração de documentos e resultados</w:t>
            </w:r>
          </w:p>
        </w:tc>
        <w:tc>
          <w:tcPr>
            <w:tcW w:w="2402" w:type="dxa"/>
          </w:tcPr>
          <w:p w14:paraId="6C504789" w14:textId="653E4996" w:rsidR="009C5BB5" w:rsidRPr="00B278CE" w:rsidRDefault="009C5BB5">
            <w:pPr>
              <w:pStyle w:val="instrucaodepreenchimento"/>
              <w:rPr>
                <w:rFonts w:ascii="Calibri" w:hAnsi="Calibri" w:cs="Calibri"/>
                <w:i w:val="0"/>
              </w:rPr>
            </w:pPr>
            <w:r w:rsidRPr="00B278CE">
              <w:rPr>
                <w:rFonts w:ascii="Calibri" w:hAnsi="Calibri" w:cs="Calibri"/>
                <w:i w:val="0"/>
              </w:rPr>
              <w:t xml:space="preserve">             </w:t>
            </w:r>
            <w:r w:rsidRPr="00B278CE">
              <w:rPr>
                <w:rFonts w:ascii="Calibri" w:hAnsi="Calibri" w:cs="Calibri"/>
                <w:color w:val="000000"/>
                <w:szCs w:val="24"/>
              </w:rPr>
              <w:t>2h</w:t>
            </w:r>
          </w:p>
        </w:tc>
      </w:tr>
    </w:tbl>
    <w:p w14:paraId="57606C9B" w14:textId="77777777" w:rsidR="009E5E69" w:rsidRPr="00B278CE" w:rsidRDefault="009E5E69" w:rsidP="009E5E69">
      <w:pPr>
        <w:rPr>
          <w:rFonts w:ascii="Calibri" w:hAnsi="Calibri" w:cs="Calibri"/>
        </w:rPr>
      </w:pPr>
    </w:p>
    <w:p w14:paraId="70807B13" w14:textId="77777777" w:rsidR="008038E0" w:rsidRPr="00B278CE" w:rsidRDefault="00727F98">
      <w:pPr>
        <w:pStyle w:val="Ttulo1"/>
        <w:rPr>
          <w:rFonts w:ascii="Calibri" w:hAnsi="Calibri" w:cs="Calibri"/>
        </w:rPr>
      </w:pPr>
      <w:bookmarkStart w:id="11" w:name="_Toc36523508"/>
      <w:r w:rsidRPr="00B278CE">
        <w:rPr>
          <w:rFonts w:ascii="Calibri" w:hAnsi="Calibri" w:cs="Calibri"/>
        </w:rPr>
        <w:t>Referências</w:t>
      </w:r>
      <w:bookmarkEnd w:id="11"/>
    </w:p>
    <w:p w14:paraId="0BFE8AA8" w14:textId="6BF7ABF2" w:rsidR="00727F98" w:rsidRPr="00B278CE" w:rsidRDefault="00726A58" w:rsidP="00726A58">
      <w:pPr>
        <w:pStyle w:val="instrucaodepreenchimento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</w:rPr>
        <w:t>http://localhost:4200/login</w:t>
      </w:r>
      <w:bookmarkStart w:id="12" w:name="_GoBack"/>
      <w:bookmarkEnd w:id="12"/>
    </w:p>
    <w:sectPr w:rsidR="00727F98" w:rsidRPr="00B278CE">
      <w:headerReference w:type="default" r:id="rId8"/>
      <w:footerReference w:type="default" r:id="rId9"/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5E79C" w14:textId="77777777" w:rsidR="002652A9" w:rsidRDefault="002652A9" w:rsidP="005B7573">
      <w:pPr>
        <w:spacing w:before="0" w:after="0"/>
      </w:pPr>
      <w:r>
        <w:separator/>
      </w:r>
    </w:p>
  </w:endnote>
  <w:endnote w:type="continuationSeparator" w:id="0">
    <w:p w14:paraId="42D2B9B4" w14:textId="77777777" w:rsidR="002652A9" w:rsidRDefault="002652A9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8038E0" w14:paraId="37C31245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60BBD4F" w14:textId="5C0D6C3C" w:rsidR="008038E0" w:rsidRDefault="00727F98">
          <w:pPr>
            <w:pStyle w:val="Rodap"/>
            <w:rPr>
              <w:snapToGrid w:val="0"/>
              <w:lang w:eastAsia="en-US"/>
            </w:rPr>
          </w:pPr>
          <w:r>
            <w:t>Plano de Teste</w:t>
          </w:r>
        </w:p>
        <w:p w14:paraId="6B6A6E11" w14:textId="4EB049D6" w:rsidR="008038E0" w:rsidRDefault="008038E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6D0D715E" w14:textId="77777777" w:rsidR="008038E0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26A58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26A5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  <w:tr w:rsidR="008038E0" w14:paraId="3A183805" w14:textId="77777777">
      <w:trPr>
        <w:cantSplit/>
        <w:trHeight w:val="367"/>
      </w:trPr>
      <w:tc>
        <w:tcPr>
          <w:tcW w:w="4503" w:type="dxa"/>
          <w:vMerge/>
        </w:tcPr>
        <w:p w14:paraId="51A0A2ED" w14:textId="77777777" w:rsidR="008038E0" w:rsidRDefault="008038E0">
          <w:pPr>
            <w:pStyle w:val="Rodap"/>
          </w:pPr>
        </w:p>
      </w:tc>
      <w:tc>
        <w:tcPr>
          <w:tcW w:w="4783" w:type="dxa"/>
          <w:vAlign w:val="bottom"/>
        </w:tcPr>
        <w:p w14:paraId="1A975157" w14:textId="57B91BA6" w:rsidR="008038E0" w:rsidRDefault="008038E0" w:rsidP="00D40595">
          <w:pPr>
            <w:pStyle w:val="Rodap"/>
            <w:jc w:val="center"/>
          </w:pPr>
        </w:p>
      </w:tc>
    </w:tr>
  </w:tbl>
  <w:p w14:paraId="4E29E13F" w14:textId="77777777" w:rsidR="008038E0" w:rsidRDefault="008038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851AF" w14:textId="77777777" w:rsidR="002652A9" w:rsidRDefault="002652A9" w:rsidP="005B7573">
      <w:pPr>
        <w:spacing w:before="0" w:after="0"/>
      </w:pPr>
      <w:r>
        <w:separator/>
      </w:r>
    </w:p>
  </w:footnote>
  <w:footnote w:type="continuationSeparator" w:id="0">
    <w:p w14:paraId="01120DD9" w14:textId="77777777" w:rsidR="002652A9" w:rsidRDefault="002652A9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6479B" w14:textId="77777777" w:rsidR="008038E0" w:rsidRDefault="008038E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12"/>
  </w:num>
  <w:num w:numId="5">
    <w:abstractNumId w:val="21"/>
  </w:num>
  <w:num w:numId="6">
    <w:abstractNumId w:val="1"/>
  </w:num>
  <w:num w:numId="7">
    <w:abstractNumId w:val="17"/>
  </w:num>
  <w:num w:numId="8">
    <w:abstractNumId w:val="11"/>
  </w:num>
  <w:num w:numId="9">
    <w:abstractNumId w:val="23"/>
  </w:num>
  <w:num w:numId="10">
    <w:abstractNumId w:val="16"/>
  </w:num>
  <w:num w:numId="11">
    <w:abstractNumId w:val="20"/>
  </w:num>
  <w:num w:numId="12">
    <w:abstractNumId w:val="22"/>
  </w:num>
  <w:num w:numId="13">
    <w:abstractNumId w:val="0"/>
  </w:num>
  <w:num w:numId="14">
    <w:abstractNumId w:val="15"/>
  </w:num>
  <w:num w:numId="15">
    <w:abstractNumId w:val="19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E0"/>
    <w:rsid w:val="00044E8A"/>
    <w:rsid w:val="001949C5"/>
    <w:rsid w:val="001E751C"/>
    <w:rsid w:val="002652A9"/>
    <w:rsid w:val="003A5FCF"/>
    <w:rsid w:val="00431C84"/>
    <w:rsid w:val="00484603"/>
    <w:rsid w:val="00502747"/>
    <w:rsid w:val="00510347"/>
    <w:rsid w:val="00654447"/>
    <w:rsid w:val="00726A58"/>
    <w:rsid w:val="00727F98"/>
    <w:rsid w:val="008038E0"/>
    <w:rsid w:val="008153E5"/>
    <w:rsid w:val="009C5BB5"/>
    <w:rsid w:val="009E5E69"/>
    <w:rsid w:val="00A051B2"/>
    <w:rsid w:val="00A96B75"/>
    <w:rsid w:val="00B278CE"/>
    <w:rsid w:val="00B32714"/>
    <w:rsid w:val="00C05ECD"/>
    <w:rsid w:val="00D24809"/>
    <w:rsid w:val="00D40595"/>
    <w:rsid w:val="00D54746"/>
    <w:rsid w:val="00F8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BBFE8"/>
  <w15:docId w15:val="{A013129E-FC9F-48CA-80AD-21EFA9E1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table" w:styleId="Tabelacomgrade">
    <w:name w:val="Table Grid"/>
    <w:basedOn w:val="Tabelanormal"/>
    <w:uiPriority w:val="59"/>
    <w:unhideWhenUsed/>
    <w:rsid w:val="003A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Fontepargpadro"/>
    <w:rsid w:val="009E5E69"/>
  </w:style>
  <w:style w:type="character" w:customStyle="1" w:styleId="UnresolvedMention">
    <w:name w:val="Unresolved Mention"/>
    <w:basedOn w:val="Fontepargpadro"/>
    <w:uiPriority w:val="99"/>
    <w:semiHidden/>
    <w:unhideWhenUsed/>
    <w:rsid w:val="00B32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B63F-76AE-46B6-AB26-D97AB57D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38</TotalTime>
  <Pages>1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Felipe Augusto</cp:lastModifiedBy>
  <cp:revision>5</cp:revision>
  <cp:lastPrinted>2000-12-05T11:23:00Z</cp:lastPrinted>
  <dcterms:created xsi:type="dcterms:W3CDTF">2022-04-27T23:07:00Z</dcterms:created>
  <dcterms:modified xsi:type="dcterms:W3CDTF">2022-05-04T05:48:00Z</dcterms:modified>
</cp:coreProperties>
</file>